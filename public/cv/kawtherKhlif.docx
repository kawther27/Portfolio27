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00"/>
        <w:gridCol w:w="8640"/>
      </w:tblGrid>
      <w:tr w:rsidR="005A3447" w:rsidRPr="00F075B2" w14:paraId="3D47BEF4" w14:textId="77777777">
        <w:trPr>
          <w:tblCellSpacing w:w="0" w:type="dxa"/>
        </w:trPr>
        <w:tc>
          <w:tcPr>
            <w:tcW w:w="22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C1CD9" w14:textId="77777777" w:rsidR="005A3447" w:rsidRDefault="00000000">
            <w:pPr>
              <w:rPr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noProof/>
                <w:color w:val="4A4A4A"/>
                <w:sz w:val="18"/>
                <w:szCs w:val="18"/>
              </w:rPr>
              <w:drawing>
                <wp:inline distT="0" distB="0" distL="0" distR="0" wp14:anchorId="2E598E8B" wp14:editId="3CBE2FF5">
                  <wp:extent cx="1065488" cy="1053387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88" cy="105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B6FEC" w14:textId="77777777" w:rsidR="005A3447" w:rsidRPr="00736E33" w:rsidRDefault="00000000">
            <w:pPr>
              <w:pStyle w:val="divParagraph"/>
              <w:spacing w:line="920" w:lineRule="atLeast"/>
              <w:rPr>
                <w:rStyle w:val="divname"/>
                <w:rFonts w:ascii="Century Gothic" w:eastAsia="Century Gothic" w:hAnsi="Century Gothic" w:cs="Century Gothic"/>
                <w:color w:val="4A4A4A"/>
                <w:lang w:val="fr-FR"/>
              </w:rPr>
            </w:pPr>
            <w:r w:rsidRPr="00736E33"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64"/>
                <w:szCs w:val="64"/>
                <w:lang w:val="fr-FR"/>
              </w:rPr>
              <w:t>Kawther</w:t>
            </w:r>
            <w:r w:rsidRPr="00736E33">
              <w:rPr>
                <w:rStyle w:val="divname"/>
                <w:rFonts w:ascii="Century Gothic" w:eastAsia="Century Gothic" w:hAnsi="Century Gothic" w:cs="Century Gothic"/>
                <w:color w:val="4A4A4A"/>
                <w:lang w:val="fr-FR"/>
              </w:rPr>
              <w:t xml:space="preserve"> </w:t>
            </w:r>
            <w:r w:rsidRPr="00736E33">
              <w:rPr>
                <w:rStyle w:val="span"/>
                <w:rFonts w:ascii="Century Gothic" w:eastAsia="Century Gothic" w:hAnsi="Century Gothic" w:cs="Century Gothic"/>
                <w:caps/>
                <w:color w:val="4A4A4A"/>
                <w:sz w:val="64"/>
                <w:szCs w:val="64"/>
                <w:lang w:val="fr-FR"/>
              </w:rPr>
              <w:t>Khlif</w:t>
            </w:r>
          </w:p>
          <w:p w14:paraId="2E318854" w14:textId="77777777" w:rsidR="005A3447" w:rsidRPr="009B0AE1" w:rsidRDefault="00000000">
            <w:pPr>
              <w:pStyle w:val="divParagraph"/>
              <w:spacing w:after="300" w:line="280" w:lineRule="atLeast"/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</w:pPr>
            <w:proofErr w:type="gramStart"/>
            <w:r w:rsidRPr="009B0AE1"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kawtherkhlif20@gmail.com</w:t>
            </w:r>
            <w:r w:rsidRPr="009B0AE1">
              <w:rPr>
                <w:rStyle w:val="adrsSprt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  |</w:t>
            </w:r>
            <w:proofErr w:type="gramEnd"/>
            <w:r w:rsidRPr="009B0AE1">
              <w:rPr>
                <w:rStyle w:val="adrsSprt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  </w:t>
            </w:r>
            <w:r w:rsidRPr="009B0AE1"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 xml:space="preserve"> </w:t>
            </w:r>
            <w:r w:rsidRPr="009B0AE1"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5142334859</w:t>
            </w:r>
            <w:r w:rsidRPr="009B0AE1">
              <w:rPr>
                <w:rStyle w:val="adrsSprt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  |  </w:t>
            </w:r>
            <w:r w:rsidRPr="009B0AE1"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 xml:space="preserve"> </w:t>
            </w:r>
            <w:r w:rsidRPr="009B0AE1"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Gatineau, QC j8y5l6</w:t>
            </w:r>
            <w:r w:rsidRPr="009B0AE1"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 xml:space="preserve"> </w:t>
            </w:r>
            <w:r w:rsidRPr="009B0AE1">
              <w:rPr>
                <w:rStyle w:val="span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> | </w:t>
            </w:r>
            <w:r w:rsidRPr="009B0AE1">
              <w:rPr>
                <w:rStyle w:val="divdocumentdivparagraphCharacter"/>
                <w:rFonts w:ascii="Tahoma" w:eastAsia="Tahoma" w:hAnsi="Tahoma" w:cs="Tahoma"/>
                <w:color w:val="4A4A4A"/>
                <w:sz w:val="18"/>
                <w:szCs w:val="18"/>
                <w:lang w:val="fr-FR"/>
              </w:rPr>
              <w:t xml:space="preserve"> </w:t>
            </w:r>
          </w:p>
        </w:tc>
      </w:tr>
    </w:tbl>
    <w:p w14:paraId="04757893" w14:textId="77777777" w:rsidR="005A3447" w:rsidRPr="009B0AE1" w:rsidRDefault="005A3447">
      <w:pPr>
        <w:pStyle w:val="divParagraph"/>
        <w:spacing w:line="280" w:lineRule="exact"/>
        <w:rPr>
          <w:rFonts w:ascii="Century Gothic" w:eastAsia="Century Gothic" w:hAnsi="Century Gothic" w:cs="Century Gothic"/>
          <w:color w:val="4A4A4A"/>
          <w:sz w:val="18"/>
          <w:szCs w:val="18"/>
          <w:lang w:val="fr-FR"/>
        </w:rPr>
      </w:pPr>
    </w:p>
    <w:p w14:paraId="299F6264" w14:textId="77777777" w:rsidR="005A3447" w:rsidRPr="009B0AE1" w:rsidRDefault="00000000">
      <w:pPr>
        <w:pStyle w:val="border"/>
        <w:rPr>
          <w:rFonts w:ascii="Century Gothic" w:eastAsia="Century Gothic" w:hAnsi="Century Gothic" w:cs="Century Gothic"/>
          <w:color w:val="4A4A4A"/>
          <w:lang w:val="fr-FR"/>
        </w:rPr>
      </w:pPr>
      <w:r w:rsidRPr="009B0AE1">
        <w:rPr>
          <w:rFonts w:ascii="Century Gothic" w:eastAsia="Century Gothic" w:hAnsi="Century Gothic" w:cs="Century Gothic"/>
          <w:color w:val="4A4A4A"/>
          <w:lang w:val="fr-FR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25317BF8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628E58A3" w14:textId="77777777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Summary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9EB5BE8" w14:textId="77777777" w:rsidR="005A3447" w:rsidRDefault="00000000">
            <w:pPr>
              <w:pStyle w:val="p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Software developer with over a year of experience in React, Next.js, Redux, Bootstrap, and C#. Built multiple versions of a portfolio, including a backend with Express and Node.js.</w:t>
            </w:r>
          </w:p>
        </w:tc>
      </w:tr>
    </w:tbl>
    <w:p w14:paraId="766DA4C5" w14:textId="77777777" w:rsidR="005A3447" w:rsidRDefault="0000000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7E849C34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675704F0" w14:textId="77777777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Technical Skills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ivdocument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0"/>
              <w:gridCol w:w="4270"/>
            </w:tblGrid>
            <w:tr w:rsidR="005A3447" w14:paraId="077B3488" w14:textId="77777777"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655045" w14:textId="3677C5AB" w:rsidR="005A3447" w:rsidRDefault="00000000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Programming Languages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: C#, Kotlin, Swift, JavaScript, </w:t>
                  </w:r>
                  <w:proofErr w:type="gramStart"/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SQL,</w:t>
                  </w:r>
                  <w:r w:rsidR="00736E33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mySql</w:t>
                  </w:r>
                  <w:proofErr w:type="gramEnd"/>
                  <w:r w:rsidR="00736E33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,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SQLite.</w:t>
                  </w:r>
                </w:p>
                <w:p w14:paraId="3BFC98AD" w14:textId="77777777" w:rsidR="009D3DE3" w:rsidRDefault="00000000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Frameworks and Tools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: React, </w:t>
                  </w:r>
                  <w:r w:rsidR="009B0AE1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NODE JS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9B0AE1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REDUX,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WPF</w:t>
                  </w:r>
                  <w:proofErr w:type="gramEnd"/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, Visual Studio, Android Studio, </w:t>
                  </w:r>
                </w:p>
                <w:p w14:paraId="19C51BD2" w14:textId="5BA23087" w:rsidR="005A3447" w:rsidRPr="009D3DE3" w:rsidRDefault="009D3DE3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</w:pPr>
                  <w:r w:rsidRPr="009D3DE3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  <w:t>GitHub</w:t>
                  </w:r>
                  <w:r w:rsidRPr="009D3DE3">
                    <w:rPr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  <w:t xml:space="preserve">, Agile/Scrum </w:t>
                  </w:r>
                  <w:proofErr w:type="spellStart"/>
                  <w:r w:rsidRPr="009D3DE3">
                    <w:rPr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  <w:t>methodologies</w:t>
                  </w:r>
                  <w:proofErr w:type="spellEnd"/>
                  <w:r w:rsidRPr="009D3DE3">
                    <w:rPr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  <w:t xml:space="preserve"> (Trello, Jira)</w:t>
                  </w:r>
                  <w:r w:rsidRPr="009D3DE3"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  <w:lang w:val="fr-FR"/>
                    </w:rPr>
                    <w:t>.</w:t>
                  </w:r>
                </w:p>
                <w:p w14:paraId="39C8F5F8" w14:textId="77777777" w:rsidR="005A3447" w:rsidRDefault="00000000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Application Development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 Web, Mobile (Android &amp; iOS), Desktop.</w:t>
                  </w:r>
                </w:p>
              </w:tc>
              <w:tc>
                <w:tcPr>
                  <w:tcW w:w="42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910B26" w14:textId="77777777" w:rsidR="005A3447" w:rsidRDefault="00000000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Databases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 Design and management of relational databases (SQL, SQLite).</w:t>
                  </w:r>
                </w:p>
                <w:p w14:paraId="7065ABC2" w14:textId="77777777" w:rsidR="005A3447" w:rsidRDefault="00000000">
                  <w:pPr>
                    <w:pStyle w:val="p"/>
                    <w:spacing w:line="280" w:lineRule="atLeast"/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Cybersecurity</w:t>
                  </w:r>
                  <w: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 Knowledge of threats and implementation of security measures.</w:t>
                  </w:r>
                </w:p>
              </w:tc>
            </w:tr>
          </w:tbl>
          <w:p w14:paraId="1C9AED0C" w14:textId="77777777" w:rsidR="005A3447" w:rsidRDefault="005A3447">
            <w:pP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</w:p>
        </w:tc>
      </w:tr>
    </w:tbl>
    <w:p w14:paraId="40697598" w14:textId="77777777" w:rsidR="005A3447" w:rsidRDefault="0000000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29EDCB0F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28D1280E" w14:textId="77777777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Personal Skills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7AFA60C6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Problem-solving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Ability to analyze and resolve issues efficiently.</w:t>
            </w:r>
          </w:p>
          <w:p w14:paraId="725F74E7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Work under pressure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Capable of performing well in high-stress environments.</w:t>
            </w:r>
          </w:p>
          <w:p w14:paraId="5314AE30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Time management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Respecting deadlines and prioritizing tasks effectively.</w:t>
            </w:r>
          </w:p>
          <w:p w14:paraId="5B6B5368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Continuous learning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Eager to develop new skills and improve knowledge.</w:t>
            </w:r>
          </w:p>
          <w:p w14:paraId="3F6BB32B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Communication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Excellent verbal and written communication skills, facilitating effective teamwork and client interactions.</w:t>
            </w:r>
          </w:p>
          <w:p w14:paraId="21C5522A" w14:textId="77777777" w:rsidR="005A3447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80" w:right="200" w:hanging="183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Team collaboration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Strong team spirit and willingness to work cooperatively with other</w:t>
            </w:r>
          </w:p>
        </w:tc>
      </w:tr>
    </w:tbl>
    <w:p w14:paraId="2293C1F6" w14:textId="77777777" w:rsidR="005A3447" w:rsidRDefault="0000000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45DAB52A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1984C719" w14:textId="0FF5075E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Experience</w:t>
            </w:r>
            <w:r w:rsidR="00F075B2">
              <w:rPr>
                <w:rStyle w:val="divdocumentheading"/>
                <w:rFonts w:ascii="Century Gothic" w:eastAsia="Century Gothic" w:hAnsi="Century Gothic" w:cs="Century Gothic"/>
              </w:rPr>
              <w:t xml:space="preserve"> </w:t>
            </w:r>
            <w:r w:rsidR="00F075B2">
              <w:rPr>
                <w:rStyle w:val="divdocumentheading"/>
                <w:rFonts w:ascii="Century Gothic" w:eastAsia="Century Gothic" w:hAnsi="Century Gothic" w:cs="Century Gothic"/>
              </w:rPr>
              <w:t>and Training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47"/>
              <w:gridCol w:w="1593"/>
            </w:tblGrid>
            <w:tr w:rsidR="005A3447" w14:paraId="3E12F527" w14:textId="77777777">
              <w:trPr>
                <w:tblCellSpacing w:w="0" w:type="dxa"/>
              </w:trPr>
              <w:tc>
                <w:tcPr>
                  <w:tcW w:w="6947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15D6BD90" w14:textId="77777777" w:rsidR="005A3447" w:rsidRDefault="0000000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jobtitl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Customer Service Clerk</w:t>
                  </w:r>
                </w:p>
              </w:tc>
              <w:tc>
                <w:tcPr>
                  <w:tcW w:w="15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32E89E" w14:textId="77777777" w:rsidR="005A3447" w:rsidRDefault="0000000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06/2023 - Current</w:t>
                  </w:r>
                </w:p>
              </w:tc>
            </w:tr>
          </w:tbl>
          <w:p w14:paraId="7853A764" w14:textId="77777777" w:rsidR="005A3447" w:rsidRDefault="0000000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Adonis | Gatineau, Quebec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p w14:paraId="3C499972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Product Ordering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Managed orders for all necessary pastry products, from cakes to packaging.</w:t>
            </w:r>
          </w:p>
          <w:p w14:paraId="6E907677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Expiry Date Management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Ensured all items were checked regularly for expiration dates.</w:t>
            </w:r>
          </w:p>
          <w:p w14:paraId="371D9B15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Cleanliness Maintenance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Maintained cleanliness standards in the pastry area.</w:t>
            </w:r>
          </w:p>
          <w:p w14:paraId="05D3452E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Temperature Checks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Monitored and recorded the temperatures of all freezers and refrigerators.</w:t>
            </w:r>
          </w:p>
          <w:p w14:paraId="1511B34E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Quality Control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Regularly tracked the quality of all products.</w:t>
            </w:r>
          </w:p>
          <w:p w14:paraId="631876A6" w14:textId="77777777" w:rsidR="005A3447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18"/>
                <w:szCs w:val="18"/>
              </w:rPr>
              <w:t>Order Receiving and Stock Management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: Received orders and ensured proper stock rotation, placing newer items behind older stock to ensure first-in, first-out (FIFO) rotation.</w:t>
            </w:r>
          </w:p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21"/>
              <w:gridCol w:w="1619"/>
            </w:tblGrid>
            <w:tr w:rsidR="005A3447" w14:paraId="2BA351B4" w14:textId="77777777">
              <w:trPr>
                <w:tblCellSpacing w:w="0" w:type="dxa"/>
              </w:trPr>
              <w:tc>
                <w:tcPr>
                  <w:tcW w:w="6921" w:type="dxa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3C8CAACD" w14:textId="77777777" w:rsidR="005A3447" w:rsidRDefault="0000000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jobtitl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Mechatronics Engineering Technician Intern</w:t>
                  </w:r>
                </w:p>
              </w:tc>
              <w:tc>
                <w:tcPr>
                  <w:tcW w:w="1619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8154E8" w14:textId="77777777" w:rsidR="005A3447" w:rsidRDefault="0000000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01/2021 - 05/2021</w:t>
                  </w:r>
                </w:p>
              </w:tc>
            </w:tr>
          </w:tbl>
          <w:p w14:paraId="33821EF6" w14:textId="77777777" w:rsidR="005A3447" w:rsidRDefault="0000000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Sailing Club | Djerba, </w:t>
            </w:r>
            <w:proofErr w:type="spellStart"/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Tunisie</w:t>
            </w:r>
            <w:proofErr w:type="spellEnd"/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p w14:paraId="21EAA287" w14:textId="77777777" w:rsidR="005A3447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Designed prototypes of products using CAD software programs such as SolidWorks or Inventor.</w:t>
            </w:r>
          </w:p>
          <w:p w14:paraId="4169E2BE" w14:textId="77777777" w:rsidR="005A3447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Maintained updated knowledge through continuing education and advanced training.</w:t>
            </w:r>
          </w:p>
          <w:p w14:paraId="162C7ABA" w14:textId="77777777" w:rsidR="005A3447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Collaborated closely with team members to achieve project objectives and meet deadlines.</w:t>
            </w:r>
          </w:p>
          <w:p w14:paraId="436CF408" w14:textId="77777777" w:rsidR="005A3447" w:rsidRDefault="00000000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Identified and analyzed complex problems to develop effective solutions.</w:t>
            </w:r>
          </w:p>
        </w:tc>
      </w:tr>
    </w:tbl>
    <w:p w14:paraId="7264F96D" w14:textId="77777777" w:rsidR="005A3447" w:rsidRDefault="0000000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475E3A18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26C1BD64" w14:textId="565A410D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lastRenderedPageBreak/>
              <w:t xml:space="preserve">Education 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3"/>
              <w:gridCol w:w="757"/>
            </w:tblGrid>
            <w:tr w:rsidR="005A3447" w14:paraId="73014575" w14:textId="77777777">
              <w:trPr>
                <w:tblCellSpacing w:w="0" w:type="dxa"/>
              </w:trPr>
              <w:tc>
                <w:tcPr>
                  <w:tcW w:w="7783" w:type="dxa"/>
                  <w:tcMar>
                    <w:top w:w="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718B634B" w14:textId="77777777" w:rsidR="005A3447" w:rsidRDefault="0000000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egre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College Diploma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: Computer Programming </w:t>
                  </w:r>
                </w:p>
              </w:tc>
              <w:tc>
                <w:tcPr>
                  <w:tcW w:w="75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6D1668" w14:textId="77777777" w:rsidR="005A3447" w:rsidRDefault="0000000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08/2024</w:t>
                  </w:r>
                </w:p>
              </w:tc>
            </w:tr>
          </w:tbl>
          <w:p w14:paraId="12D283C1" w14:textId="77777777" w:rsidR="005A3447" w:rsidRDefault="0000000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La Cité College | Ottawa, ON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tbl>
            <w:tblPr>
              <w:tblStyle w:val="dates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3"/>
              <w:gridCol w:w="757"/>
            </w:tblGrid>
            <w:tr w:rsidR="005A3447" w14:paraId="7EC3AC81" w14:textId="77777777">
              <w:trPr>
                <w:tblCellSpacing w:w="0" w:type="dxa"/>
              </w:trPr>
              <w:tc>
                <w:tcPr>
                  <w:tcW w:w="7783" w:type="dxa"/>
                  <w:tcMar>
                    <w:top w:w="300" w:type="dxa"/>
                    <w:left w:w="0" w:type="dxa"/>
                    <w:bottom w:w="0" w:type="dxa"/>
                    <w:right w:w="300" w:type="dxa"/>
                  </w:tcMar>
                  <w:hideMark/>
                </w:tcPr>
                <w:p w14:paraId="31154C78" w14:textId="77777777" w:rsidR="005A3447" w:rsidRDefault="00000000">
                  <w:pPr>
                    <w:rPr>
                      <w:rStyle w:val="divdocumentsectionbod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egre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Bachelor's </w:t>
                  </w:r>
                  <w:proofErr w:type="gramStart"/>
                  <w:r>
                    <w:rPr>
                      <w:rStyle w:val="degree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Degree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Mechanical Engineering </w:t>
                  </w:r>
                </w:p>
              </w:tc>
              <w:tc>
                <w:tcPr>
                  <w:tcW w:w="75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236AC4" w14:textId="77777777" w:rsidR="005A3447" w:rsidRDefault="00000000">
                  <w:pPr>
                    <w:rPr>
                      <w:rStyle w:val="jobWrapper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06/2021</w:t>
                  </w:r>
                </w:p>
              </w:tc>
            </w:tr>
          </w:tbl>
          <w:p w14:paraId="33BDBFC2" w14:textId="77777777" w:rsidR="005A3447" w:rsidRDefault="00000000">
            <w:pPr>
              <w:pStyle w:val="spanpaddedline"/>
              <w:spacing w:line="280" w:lineRule="atLeast"/>
              <w:ind w:right="200"/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Higher Institute of Technological Studies | Djerba, Tunisia</w:t>
            </w:r>
            <w:r>
              <w:rPr>
                <w:rStyle w:val="divdocumentsectionbody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 xml:space="preserve"> </w:t>
            </w:r>
          </w:p>
          <w:p w14:paraId="117248BA" w14:textId="77777777" w:rsidR="005A3447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Volunteer Work</w:t>
            </w:r>
          </w:p>
          <w:p w14:paraId="685CB37A" w14:textId="77777777" w:rsidR="005A3447" w:rsidRDefault="00000000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80" w:right="200" w:hanging="183"/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18"/>
                <w:szCs w:val="18"/>
              </w:rPr>
              <w:t>[Semester 6, 2021] - Honor Roll</w:t>
            </w:r>
          </w:p>
        </w:tc>
      </w:tr>
    </w:tbl>
    <w:p w14:paraId="04E77E58" w14:textId="77777777" w:rsidR="005A3447" w:rsidRDefault="00000000">
      <w:pPr>
        <w:pStyle w:val="border"/>
        <w:rPr>
          <w:rFonts w:ascii="Century Gothic" w:eastAsia="Century Gothic" w:hAnsi="Century Gothic" w:cs="Century Gothic"/>
          <w:color w:val="4A4A4A"/>
        </w:rPr>
      </w:pPr>
      <w:r>
        <w:rPr>
          <w:rFonts w:ascii="Century Gothic" w:eastAsia="Century Gothic" w:hAnsi="Century Gothic" w:cs="Century Gothic"/>
          <w:color w:val="4A4A4A"/>
        </w:rPr>
        <w:t> </w:t>
      </w:r>
    </w:p>
    <w:tbl>
      <w:tblPr>
        <w:tblStyle w:val="divdocumentdivsection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540"/>
      </w:tblGrid>
      <w:tr w:rsidR="005A3447" w14:paraId="6745C6C9" w14:textId="77777777">
        <w:trPr>
          <w:tblCellSpacing w:w="0" w:type="dxa"/>
        </w:trPr>
        <w:tc>
          <w:tcPr>
            <w:tcW w:w="2300" w:type="dxa"/>
            <w:tcMar>
              <w:top w:w="300" w:type="dxa"/>
              <w:left w:w="0" w:type="dxa"/>
              <w:bottom w:w="300" w:type="dxa"/>
              <w:right w:w="100" w:type="dxa"/>
            </w:tcMar>
            <w:hideMark/>
          </w:tcPr>
          <w:p w14:paraId="3FE69E5B" w14:textId="77777777" w:rsidR="005A3447" w:rsidRDefault="00000000">
            <w:pPr>
              <w:pStyle w:val="divdocumentdivsectiontitle"/>
              <w:ind w:right="300"/>
              <w:rPr>
                <w:rStyle w:val="divdocumentheading"/>
                <w:rFonts w:ascii="Century Gothic" w:eastAsia="Century Gothic" w:hAnsi="Century Gothic" w:cs="Century Gothic"/>
              </w:rPr>
            </w:pPr>
            <w:r>
              <w:rPr>
                <w:rStyle w:val="divdocumentheading"/>
                <w:rFonts w:ascii="Century Gothic" w:eastAsia="Century Gothic" w:hAnsi="Century Gothic" w:cs="Century Gothic"/>
              </w:rPr>
              <w:t>Languages</w:t>
            </w:r>
          </w:p>
        </w:tc>
        <w:tc>
          <w:tcPr>
            <w:tcW w:w="854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tbl>
            <w:tblPr>
              <w:tblStyle w:val="documentlangSeclnggpara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67"/>
              <w:gridCol w:w="6"/>
              <w:gridCol w:w="4267"/>
            </w:tblGrid>
            <w:tr w:rsidR="005A3447" w14:paraId="5E00AB0A" w14:textId="77777777">
              <w:trPr>
                <w:tblCellSpacing w:w="0" w:type="dxa"/>
              </w:trPr>
              <w:tc>
                <w:tcPr>
                  <w:tcW w:w="41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0D55DF3B" w14:textId="77777777" w:rsidR="005A3447" w:rsidRDefault="00000000">
                  <w:pPr>
                    <w:pStyle w:val="documentlangSecsinglecolumn"/>
                    <w:spacing w:line="280" w:lineRule="atLeas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English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  <w:p w14:paraId="32618991" w14:textId="77777777" w:rsidR="005A3447" w:rsidRDefault="00000000">
                  <w:pPr>
                    <w:pStyle w:val="documentsliced-rect"/>
                    <w:spacing w:before="50" w:line="120" w:lineRule="exac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paragraph"/>
                      <w:rFonts w:ascii="Century Gothic" w:eastAsia="Century Gothic" w:hAnsi="Century Gothic" w:cs="Century Gothic"/>
                      <w:noProof/>
                      <w:color w:val="4A4A4A"/>
                      <w:sz w:val="18"/>
                      <w:szCs w:val="18"/>
                    </w:rPr>
                    <w:drawing>
                      <wp:inline distT="0" distB="0" distL="0" distR="0" wp14:anchorId="67428C17" wp14:editId="7F053022">
                        <wp:extent cx="2638969" cy="7677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8969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E73CD1" w14:textId="77777777" w:rsidR="005A3447" w:rsidRDefault="00000000">
                  <w:pPr>
                    <w:spacing w:line="280" w:lineRule="atLeast"/>
                    <w:ind w:right="200"/>
                    <w:textAlignment w:val="auto"/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Full Professional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5C150028" w14:textId="77777777" w:rsidR="005A3447" w:rsidRDefault="005A3447"/>
              </w:tc>
              <w:tc>
                <w:tcPr>
                  <w:tcW w:w="41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2CB3DD64" w14:textId="77777777" w:rsidR="005A3447" w:rsidRDefault="00000000">
                  <w:pPr>
                    <w:pStyle w:val="documentlangSecsinglecolumn"/>
                    <w:spacing w:line="280" w:lineRule="atLeas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French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  <w:p w14:paraId="0B411D86" w14:textId="77777777" w:rsidR="005A3447" w:rsidRDefault="00000000">
                  <w:pPr>
                    <w:pStyle w:val="documentsliced-rect"/>
                    <w:spacing w:before="50" w:line="120" w:lineRule="exac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paragraph"/>
                      <w:rFonts w:ascii="Century Gothic" w:eastAsia="Century Gothic" w:hAnsi="Century Gothic" w:cs="Century Gothic"/>
                      <w:noProof/>
                      <w:color w:val="4A4A4A"/>
                      <w:sz w:val="18"/>
                      <w:szCs w:val="18"/>
                    </w:rPr>
                    <w:drawing>
                      <wp:inline distT="0" distB="0" distL="0" distR="0" wp14:anchorId="05148A22" wp14:editId="0003DE8C">
                        <wp:extent cx="2638969" cy="76775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8969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164923" w14:textId="77777777" w:rsidR="005A3447" w:rsidRDefault="00000000">
                  <w:pPr>
                    <w:spacing w:line="280" w:lineRule="atLeast"/>
                    <w:ind w:right="200"/>
                    <w:textAlignment w:val="auto"/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Full Professional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5A3447" w14:paraId="1010800D" w14:textId="77777777">
              <w:trPr>
                <w:gridAfter w:val="2"/>
                <w:wAfter w:w="720" w:type="dxa"/>
                <w:tblCellSpacing w:w="0" w:type="dxa"/>
              </w:trPr>
              <w:tc>
                <w:tcPr>
                  <w:tcW w:w="412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5AAE8AFA" w14:textId="77777777" w:rsidR="005A3447" w:rsidRDefault="00000000">
                  <w:pPr>
                    <w:pStyle w:val="documentlangSecsinglecolumn"/>
                    <w:spacing w:line="280" w:lineRule="atLeas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18"/>
                      <w:szCs w:val="18"/>
                    </w:rPr>
                    <w:t>Arabic</w:t>
                  </w: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: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  <w:p w14:paraId="75168BAF" w14:textId="77777777" w:rsidR="005A3447" w:rsidRDefault="00000000">
                  <w:pPr>
                    <w:pStyle w:val="documentsliced-rect"/>
                    <w:spacing w:before="50" w:line="120" w:lineRule="exact"/>
                    <w:ind w:right="200"/>
                    <w:rPr>
                      <w:rStyle w:val="documentlangSecparagraph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paragraph"/>
                      <w:rFonts w:ascii="Century Gothic" w:eastAsia="Century Gothic" w:hAnsi="Century Gothic" w:cs="Century Gothic"/>
                      <w:noProof/>
                      <w:color w:val="4A4A4A"/>
                      <w:sz w:val="18"/>
                      <w:szCs w:val="18"/>
                    </w:rPr>
                    <w:drawing>
                      <wp:inline distT="0" distB="0" distL="0" distR="0" wp14:anchorId="2F7D4A12" wp14:editId="748F6AA1">
                        <wp:extent cx="2638969" cy="76775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8969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CF9A3DE" w14:textId="77777777" w:rsidR="005A3447" w:rsidRDefault="00000000">
                  <w:pPr>
                    <w:spacing w:line="280" w:lineRule="atLeast"/>
                    <w:ind w:right="200"/>
                    <w:textAlignment w:val="auto"/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ocumentlangSecfieldany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>Native/ Bilingual</w:t>
                  </w:r>
                  <w:r>
                    <w:rPr>
                      <w:rStyle w:val="documentlangSecfirstparagraphfield"/>
                      <w:rFonts w:ascii="Century Gothic" w:eastAsia="Century Gothic" w:hAnsi="Century Gothic" w:cs="Century Gothic"/>
                      <w:color w:val="4A4A4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40D24B3" w14:textId="77777777" w:rsidR="005A3447" w:rsidRDefault="005A3447">
            <w:pPr>
              <w:rPr>
                <w:rStyle w:val="divdocumentheading"/>
                <w:rFonts w:ascii="Century Gothic" w:eastAsia="Century Gothic" w:hAnsi="Century Gothic" w:cs="Century Gothic"/>
              </w:rPr>
            </w:pPr>
          </w:p>
        </w:tc>
      </w:tr>
    </w:tbl>
    <w:p w14:paraId="7AE7EC1A" w14:textId="77777777" w:rsidR="005A3447" w:rsidRDefault="005A3447">
      <w:pPr>
        <w:rPr>
          <w:rFonts w:ascii="Century Gothic" w:eastAsia="Century Gothic" w:hAnsi="Century Gothic" w:cs="Century Gothic"/>
          <w:color w:val="4A4A4A"/>
        </w:rPr>
      </w:pPr>
    </w:p>
    <w:sectPr w:rsidR="005A3447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627FFFDF-D8E2-4B8C-87CD-F3CFFDD27BFE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FAADBAD4-4440-4FBC-BD16-497266D39B6B}"/>
    <w:embedBold r:id="rId3" w:fontKey="{E7143238-79A6-4A5A-B7CC-D9C6B86C22B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BA4D5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9A9A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2081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864A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E06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D67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849F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E56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EAE2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F80C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6A44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FAA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D687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BA1B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201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5E35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946E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38A6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35231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923F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244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A83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CEBD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C24E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30A1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82E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EE82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F0A8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04B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0A83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5EFC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D027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327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607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3AF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00C8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55926454">
    <w:abstractNumId w:val="0"/>
  </w:num>
  <w:num w:numId="2" w16cid:durableId="887642773">
    <w:abstractNumId w:val="1"/>
  </w:num>
  <w:num w:numId="3" w16cid:durableId="1827087884">
    <w:abstractNumId w:val="2"/>
  </w:num>
  <w:num w:numId="4" w16cid:durableId="4671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47"/>
    <w:rsid w:val="005027E8"/>
    <w:rsid w:val="005A3447"/>
    <w:rsid w:val="00736E33"/>
    <w:rsid w:val="008A6C22"/>
    <w:rsid w:val="00974787"/>
    <w:rsid w:val="009B0AE1"/>
    <w:rsid w:val="009D3DE3"/>
    <w:rsid w:val="00C07AF2"/>
    <w:rsid w:val="00C113A4"/>
    <w:rsid w:val="00C30A68"/>
    <w:rsid w:val="00C40AAA"/>
    <w:rsid w:val="00EE7987"/>
    <w:rsid w:val="00F0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F1C"/>
  <w15:docId w15:val="{AB6399B5-F1CB-4A8B-978E-12609303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aps/>
      <w:sz w:val="64"/>
      <w:szCs w:val="64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  <w:pPr>
      <w:spacing w:line="280" w:lineRule="atLeast"/>
    </w:pPr>
    <w:rPr>
      <w:rFonts w:ascii="Tahoma" w:eastAsia="Tahoma" w:hAnsi="Tahoma" w:cs="Tahoma"/>
      <w:sz w:val="18"/>
      <w:szCs w:val="18"/>
    </w:rPr>
  </w:style>
  <w:style w:type="character" w:customStyle="1" w:styleId="adrsSprt">
    <w:name w:val="adrsSprt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border">
    <w:name w:val="border"/>
    <w:basedOn w:val="Normal"/>
    <w:pPr>
      <w:pBdr>
        <w:top w:val="single" w:sz="8" w:space="0" w:color="DADADA"/>
      </w:pBdr>
      <w:spacing w:line="0" w:lineRule="atLeast"/>
    </w:pPr>
    <w:rPr>
      <w:sz w:val="0"/>
      <w:szCs w:val="0"/>
    </w:rPr>
  </w:style>
  <w:style w:type="character" w:customStyle="1" w:styleId="divdocumentheading">
    <w:name w:val="div_document_heading"/>
    <w:basedOn w:val="DefaultParagraphFont"/>
  </w:style>
  <w:style w:type="paragraph" w:customStyle="1" w:styleId="divdocumentdivsectiontitle">
    <w:name w:val="div_document_div_sectiontitle"/>
    <w:basedOn w:val="Normal"/>
    <w:pPr>
      <w:spacing w:line="300" w:lineRule="atLeast"/>
    </w:pPr>
    <w:rPr>
      <w:color w:val="4585DD"/>
    </w:rPr>
  </w:style>
  <w:style w:type="character" w:customStyle="1" w:styleId="divdocumentdivsectiontitleCharacter">
    <w:name w:val="div_document_div_sectiontitle Character"/>
    <w:basedOn w:val="DefaultParagraphFont"/>
    <w:rPr>
      <w:color w:val="4585DD"/>
      <w:sz w:val="24"/>
      <w:szCs w:val="24"/>
    </w:rPr>
  </w:style>
  <w:style w:type="character" w:customStyle="1" w:styleId="divdocumentsectionbody">
    <w:name w:val="div_document_sectionbody"/>
    <w:basedOn w:val="DefaultParagraphFont"/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table" w:customStyle="1" w:styleId="divdocumentdivsectiontable">
    <w:name w:val="div_document_div_sectiontable"/>
    <w:basedOn w:val="TableNormal"/>
    <w:tblPr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pCharacter">
    <w:name w:val="p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customStyle="1" w:styleId="divdocumentulli">
    <w:name w:val="div_document_ul_li"/>
    <w:basedOn w:val="Normal"/>
  </w:style>
  <w:style w:type="character" w:customStyle="1" w:styleId="jobWrapper">
    <w:name w:val="jobWrapper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table" w:customStyle="1" w:styleId="datesTable">
    <w:name w:val="datesTable"/>
    <w:basedOn w:val="TableNormal"/>
    <w:tblPr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Kawther Khlif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Kawther Khlif</dc:title>
  <dc:creator>kawther khlif</dc:creator>
  <cp:lastModifiedBy>kawther khlif</cp:lastModifiedBy>
  <cp:revision>7</cp:revision>
  <dcterms:created xsi:type="dcterms:W3CDTF">2024-10-05T16:42:00Z</dcterms:created>
  <dcterms:modified xsi:type="dcterms:W3CDTF">2024-12-08T05:41:00Z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688d41ed-81f4-4b10-9ad8-ddf025513acc</vt:lpwstr>
  </property>
  <property fmtid="{D5CDD505-2E9C-101B-9397-08002B2CF9AE}" pid="3" name="x1ye=0">
    <vt:lpwstr>DE4AAB+LCAAAAAAABAAUmrVywwAQRD9IhZhKMTNanchiZn19nC4zmUT23d7uWycsgYoYRNEIh5MsgcE4IYoMQ6AEKqAYwTNkLwbA+vKKa27RZwYGOyRYH5e9bQNaMChHbMqohT/3FlJOXLTkVx+gIA+aoOv3RjOY6R1xryhOS43A3w9lQJNxKLLU+Zfg7ocr2/vdG+Oj+gYb6a4RbDjW5s8XnUpAaXa9EGGhAhWgY1f2SkYB7JwPVdDvSotC0vO</vt:lpwstr>
  </property>
  <property fmtid="{D5CDD505-2E9C-101B-9397-08002B2CF9AE}" pid="4" name="x1ye=1">
    <vt:lpwstr>89b5hscATZZiBsbqHpGn1fuifpxu9wkmd8ZOS+wymToCrT69fQCfpJitlDt02Teu4OEbmKD8udwKSXrfjjJsdciCpB+Gxy/nKFbmnVBkhN4GDDeYoGaZDYLBVTh4GZCmELPB1HOrg0lLPUMkD4k7hbbBb5emELLbp3uGu/ckLo0WcCxQpvtF+eIvrAgeblvu0kdAUSDAZgsRmSXPhkNzNCr5KTrlc3KWtr+gLeIOeLc75vSUhDgz8a1hTYArVN+</vt:lpwstr>
  </property>
  <property fmtid="{D5CDD505-2E9C-101B-9397-08002B2CF9AE}" pid="5" name="x1ye=10">
    <vt:lpwstr>iUJWvZR47A0hvPGEAvy2y0l3AHSNuKjV4L0362X+LOmHbTphjiDkT+FwetWatXVRVJ8obcMyie4rf9c2DRbPVsDgPx7UjvC/bfySLjHEOd2UR1gLgWeKHM1kO1sFYyZvt4lTpR+Zx5/OBivKkfy/KRRzLn3u/w2CCSuLvIHrRIvBm97v11Z6HydYCjmwWOGuP0qZqQPCnnHLHqh2tBM/iD08nnBYINkO4ALOlbf3KEFz6Ymxu2o44hQKdUTc5fX</vt:lpwstr>
  </property>
  <property fmtid="{D5CDD505-2E9C-101B-9397-08002B2CF9AE}" pid="6" name="x1ye=11">
    <vt:lpwstr>tzmI+TPRPs+lboRmzkMcQ3rCNCKTkgE1QcI2YY5YMjtv30txohG9mqyja5DnksagtdOtRjHcivDn9cBO7D84IgQ9h/0xZ38i8mKr8t8XNxH+O70yD5E0cj+TaUl6AbR0AIf+E01/Ei8sHT2XXyudel0ibCr4rCtfMjjdaqgutHtAd+lfEkfQ77cj1PusJYOfnyQj08M3KIe07mfJYpk6ph37dlnBsqcbdxXF9I5p2lEzfYYwH4g2TmckLxi0tCv</vt:lpwstr>
  </property>
  <property fmtid="{D5CDD505-2E9C-101B-9397-08002B2CF9AE}" pid="7" name="x1ye=12">
    <vt:lpwstr>X7rBD+OanLqBFV2r4UUFyNQafJvGx+PniAZ1rZ/rZ6eMpTAFDkYlYx+WdPTseSv6L6XPOOg8hLte0YG0dTojohT54SpNKVKyje/YEFQOamfzj/6DkM7dBb/FaGzZyo/kjywpkJG6yoRSdkpnmAYsZbsaJvzFIreL+3WvW0vnRDUrrFS/EoXp3ZP1AlVhPhG8IbFn2xkDIP7XcFIYPThyAHl86a65JobFYp2z0a9y6EuS+hFaVWx9QlWFTgHOvdR</vt:lpwstr>
  </property>
  <property fmtid="{D5CDD505-2E9C-101B-9397-08002B2CF9AE}" pid="8" name="x1ye=13">
    <vt:lpwstr>svupoXh+RuoThSvaT68/s0ApZvJKORzztE3W7lXdMLjZ9tJc+vlQw0Puy5kNqryQUH91YArKsCp7gy7KH6ZexUwU4GktUOlmX5Vhqe/hMR637pl0+XVYdLuXs2cU2VNKMa8hfx9s4nHkkjqztxjAd1cegsaWDAt2ogPeCyP0eui99lREEyitCV2MpHvhUC0h0wdFvvccQZoQB5t6ZkCojWBwHGucYv/JLx5dT1asfQnK1G3Si2gLpWg2yrZ6/8U</vt:lpwstr>
  </property>
  <property fmtid="{D5CDD505-2E9C-101B-9397-08002B2CF9AE}" pid="9" name="x1ye=14">
    <vt:lpwstr>vVaG/t4fgXWioMf2QL8NfuBnf3ppaHYesNWiLczSHSazYKXHWYdHkEjfUQFYiLTRVpuSxvSTeeD+Ws5Ehm0gl5Aiy7bbUcYmePtYjL5GJE7n8msbX8rxKdUmzy9/uWH9jOMMdVaVipR9MZKilWEOTW/AJ8RXojiiA6flr6snRXNglxGKsnf/WDSCehjdaOGhb81vGv3xhE8RDL6eDRNGoAUOSAoeZaUWOIMeIX/ygDZ1dmwi8CBqgEE0kUG5kwP</vt:lpwstr>
  </property>
  <property fmtid="{D5CDD505-2E9C-101B-9397-08002B2CF9AE}" pid="10" name="x1ye=15">
    <vt:lpwstr>jVbDlpsBUSVbKqHFMk5wndb+VUsq2ik7ZvI8E7MaEMNU6EBwgfMtGjDP+10FXfHGOivCmiJq7oR1ZXy04P44DhchS14HSvt1gXknPAUkfOFpxUEi9DvAG7Hc/yCpaujh/TmAQxRIGMnVlshpZeDzAZQ3vFY/7XpqPUOOoy0bslLAf/Jd5P7+Ql/fAu8CEhbQKUpbjB2Y1sqetxekP3wxAjMrYHJN/jO281HiTZ8yG86BIrSJ4mHNqiQII+aTJeY</vt:lpwstr>
  </property>
  <property fmtid="{D5CDD505-2E9C-101B-9397-08002B2CF9AE}" pid="11" name="x1ye=16">
    <vt:lpwstr>dTxL74XqvOsQLuZsfqYZTRy9I7ny43OBVe7Vj8UKbRzr5huZhrK5PxDiv0iCZtjvbo4vHfFWHShwmpcvS5nwzSeIu6OnJpX4lFLrhwg2inhWxfcoRsCbbJb2VqzV5xuokmRA7IP6GwC1umaxxDCF0Rp3r59pr+KOmlnN+5fSBDKD0IeI6BbnB+eCWd2v8np7w7QRzxtc2qzdlR5leDcF319anTdrIgtxXTo2PbXzgcMqRXh+x8woffVurlljfRu</vt:lpwstr>
  </property>
  <property fmtid="{D5CDD505-2E9C-101B-9397-08002B2CF9AE}" pid="12" name="x1ye=17">
    <vt:lpwstr>9aj1pbmLoC/flJxImPza4DrDw7degFYKL53Gh75/ydaa2aJFOW/AYQETYiazt/Ja7ham15k7nvpJf0Vk9BfSVjx+4L9BjGLWJcRSBsBODZg8yWF6P+qCIlbDNm8BYSvfa3XFymrnjeu9DxYBc/23TdSurIHgJpTF1EzZSZARvVCnZWuJwYXS4gGw3vuXMURAGOHxKbCH3b/vM1UtRWN0RAqrL3akUpdWgQP8arhW3iaZ5bIirod0y27Q9hf0Oqk</vt:lpwstr>
  </property>
  <property fmtid="{D5CDD505-2E9C-101B-9397-08002B2CF9AE}" pid="13" name="x1ye=18">
    <vt:lpwstr>YIX3Bivhm7RCM7galDlsDTDjk059lvxN1XnWlkSCcHa7BLSB4ItPuaSZpfCVwhIF+V5jd9Qsw9Dr8WZLYV7kX0eewWrygRzeIcnVokvDfj8gGbT25sBHh2g/diGYII44MLkLnrdKzLxeq2uNK7ey7EkKtMJEgCOm2t0bMhltuPkv71RhgR81bWWyJyh3faMJ7ddmT5ajD5fBpu54+3Ebjlg8E8vdDzQ7N4/XlsNvCNsvsOeA2dv6ThABJ3TzwTx</vt:lpwstr>
  </property>
  <property fmtid="{D5CDD505-2E9C-101B-9397-08002B2CF9AE}" pid="14" name="x1ye=19">
    <vt:lpwstr>A+KcjldndWUin3yRjs6qzLu/GMCctDexBApT6oEAuO8nA0K5kXaTkUpCFZjEHxMdbVIYiHFkMEIE7t179xnFA2M1zN1q2NhXw1kCLPvy3J1Z59GCDeIZfTo9xk3pJS42kpJWH0AHdLTJwCb+skMPc2MEDZKcgM8/zh60u/DhMrLPgyjUvEnwP4Qa/I5tI+IJknrYXxWr1Tc3Drtq+wAxp9LJbf4UfZOu1LG2qdZFe+RUEv8fRoxtX56fas2VU0Y</vt:lpwstr>
  </property>
  <property fmtid="{D5CDD505-2E9C-101B-9397-08002B2CF9AE}" pid="15" name="x1ye=2">
    <vt:lpwstr>48URK9knHnKKsXbLyTfuplCchUp8b2kUe51XU6IdeW7TfbcAqEIjb04Cwx6f99eRuxf4AUl83eocnhsw2gHFdXb6pOZ5vSCRHHLZoh9XjjVymj4341SXIBmjsVFdOgjNKGRncitdxjYeTtDI2kDWm6FG1Y5vMRz0wKyhZDMdbuh8vnr9RK4m5tcI+Bnns28oiLsByfLmVGL0miyLnW5It4rMe/nV0EIQnZPv16TVzTU7q5Xo5QIBzDLVQPpGfsA</vt:lpwstr>
  </property>
  <property fmtid="{D5CDD505-2E9C-101B-9397-08002B2CF9AE}" pid="16" name="x1ye=20">
    <vt:lpwstr>lO9crVlWsU7r8OGzv4Yh6O+Rp1Hfx3yRldXZkX3IA6JXUJ2hmXEFexHzh3aORLrfO1HA9NJD91vrXdZfxZk7sW2uJVe2auNT0A2PtTB4kY7PP/BkYqvQfeSE0kD/dQQFW9RLnm8VfmTtDRZp3j6lMSeWHqbsL7UOVRQ3TxpDovoyS2ArpaYLGX2nHn5O6enwgVEEBvNmSdnkOyC+UjyIFP5Vgx+bR66CUlx5bvcjA1KtSUQXghX8xVmrperBSJp</vt:lpwstr>
  </property>
  <property fmtid="{D5CDD505-2E9C-101B-9397-08002B2CF9AE}" pid="17" name="x1ye=21">
    <vt:lpwstr>90dKMueQJRVAwoNxh4cVpqGpeWtv9GdhsMDhZBid6vGfqGOy38vDMYhGbv06ijsaSIovQgR2QqwcpVAhYKaw8P+XtI7XgqNaZudDiJA6I4AeZhBCx/LFAGhtQ7ncQRawq/6eZruKWh1v9YYt5nu165gdA5IzEbw9naw4VdWhPPvB7lRQRjsV5vQrs3H7ltRMuergDvGbdqwVtro5zXrSJaMF4URr0VymlD0hDS6usQNHYInWSnGqTRWvG+u9M1Q</vt:lpwstr>
  </property>
  <property fmtid="{D5CDD505-2E9C-101B-9397-08002B2CF9AE}" pid="18" name="x1ye=22">
    <vt:lpwstr>9o2Fkr6lXwc74VuzlNrz4FhDAQaKgoQviCRiTw50daz9oAjqENqsCgirOIrAl9DlIRwLwj5gnNorbej0PM/IgeVFoWbS+NR3P1huhF5v5j+0PyVKyNGP56hA7kD3hSpkM7YT8oSFf+6SFdOISpxoZSRL0ioUFBDz70Y09oLNTRJPoslwx0BxSRrl0/DBu9RtkRVz6AFKHjjVYUNLMR9lfKAdd8mHoIm4JBwsSdMyPr5egq3WKTy2FN4Ufc84Xox</vt:lpwstr>
  </property>
  <property fmtid="{D5CDD505-2E9C-101B-9397-08002B2CF9AE}" pid="19" name="x1ye=23">
    <vt:lpwstr>EnheMFgVY9qbhq9EfCpF/13n8cnmg+rOlzblQ1+p+brh+1BiVVGwzrcN3FSIf6Qx5UGWmYrLdheSJzhycmf4jiHWvz7vuindLtacR+wniwttXWEHNWSLmmSktpb1xrq4S16LhcEF9ZoTd5QYcTDpLoJ35z6ZYj72PX10KETi9AMrOC9BOpZNGyCRdXqFfzO2Om9O9xCH81KI44q1Oz2s56+H1NQQZQHVexEC6qeu4ryXICkzr9TEoDmUWf9IfXJ</vt:lpwstr>
  </property>
  <property fmtid="{D5CDD505-2E9C-101B-9397-08002B2CF9AE}" pid="20" name="x1ye=24">
    <vt:lpwstr>vsLyEPh69Z2Qwt6dz6uGx2shrsm+mLdZ58+GK/ZDFG1/PIWuh/Yrath2v/laPsUhxpsSdzVkWiHMT5+OUJyVpVV5nojZ/fBKYYyJzZovgcqvqcyzgkrbAngqoyRALCz99qBGEquRBeOz6Z0Y0M1K+gMwJWkBDFLMlc44r9ejMLM8yWPu+rcEy+Vsjd41LDwEEljFhyVFrgi7L7qkdZdQjDxyuV6FifRpf9cURxhzlwKivg6ah3OAjqlHjislAiv</vt:lpwstr>
  </property>
  <property fmtid="{D5CDD505-2E9C-101B-9397-08002B2CF9AE}" pid="21" name="x1ye=25">
    <vt:lpwstr>ta5/VhqcJOiomupS3rws1zIwGT+Rn3COauhchEcFO8nlD79JINalNBdGvU5AGYF2VEp+jBxgoWzuPvnYAwYkuXXsHqL/21ZhOQCTAb1dry9luTIXEAu0X7iE6RyYql84LfYFTq80jJDILSY+0WBgNSZQjBjudgQI2SWTQ8KRTEqqlwEquFc4hSLNGi6I3C2kOQPlK5Qc9Dko/uHe+ybF810Kp3e3g2Cum36DeG4Dh8q/Yc48HYeM3Z4id7lfBcK</vt:lpwstr>
  </property>
  <property fmtid="{D5CDD505-2E9C-101B-9397-08002B2CF9AE}" pid="22" name="x1ye=26">
    <vt:lpwstr>zMpWCqcqoXD/m4thQr3GicmVivmg4koLAOF7PVYQ3vDkJ2tLvw7fhx9UUfLdTJvk9pSd64IFVnHVxI2hMf/n3Rjcn1O7V2rCwrLITY4jRkPo03FnNAWt7cdFCtwUYmUB/B//Z4F++QgB6v2efVvd569Xj54WDEoVaKIDDS9v9g/pGshtHNA+tAc2GQjRqY6xUS/atClUspJHFWZ+3scJfsFIm/CMuWvqh2D+GyhYmQ0+BsHBmVGXkFkNA3uYuNd</vt:lpwstr>
  </property>
  <property fmtid="{D5CDD505-2E9C-101B-9397-08002B2CF9AE}" pid="23" name="x1ye=27">
    <vt:lpwstr>AB/PgP35UcwIq1JNt3024pxq19MxM1toiidxBPr4hLZ9iHRqyLjsBFdw+pp13aQtNGkkSgD45tz+os0xkLH6885/EdZpEorybjaXCP7COxY2ME0CV6u6GBdlqv/i2QwTzfkQ9BWXhqk6NaKw7FzwrFFq+92Q2f5yI+A/gTw0GxB04Vd/kBOq29gaBhDLX2aDh/SZHB63j7csOHXG+BPXFmJ+vurrhAoAJSH1y0xVT4g4K29x3XePuaSpYk8oLMU</vt:lpwstr>
  </property>
  <property fmtid="{D5CDD505-2E9C-101B-9397-08002B2CF9AE}" pid="24" name="x1ye=28">
    <vt:lpwstr>QJ7uCu1Aeg9O7VYz3U57FklOfM23oE1fr+O3+dlt0X2U0L3Oss9Ynj1FUShd/kbIHw6HlRkcAZcKn5a1agf9yfWps/Ky7Ae7BnwAdabf591zB2ZDQU2jyol737vI2Zxh7QS7ohflsRg0itk3jfqTAtYQbJzLwk4EpjT0POQo67UGcm9b2gw6/Fr2EAcD8fQ7WL1H8/ygzJdoYpKFnW81BvJOXbV8DUuNiEdxWyE589e0XGnZThYGJx/0oe+hNph</vt:lpwstr>
  </property>
  <property fmtid="{D5CDD505-2E9C-101B-9397-08002B2CF9AE}" pid="25" name="x1ye=29">
    <vt:lpwstr>juSbtfd/fBSHNhNwDYIBrB4UFfXG/NZOxSjT23fvFCp8oip99BOejPjrf3sJhpkQkci2PkeqAxNU4jBSqsASrhEGgbg87MM++BNd9kO/aaW8Ll3xzyOQnl7jwIUPXBt2rbFRuiJPO6n6zCn2Hkj6DLc3jr28Vnf79Zc6+EhkM0+sc21ifIugIhzAJ+MrtIkIfBP40PWRwM+q3LFQVybMywi2IA4y6Pp29qa82X2XZWQ4AtBk71rMnKDlZrUwalm</vt:lpwstr>
  </property>
  <property fmtid="{D5CDD505-2E9C-101B-9397-08002B2CF9AE}" pid="26" name="x1ye=3">
    <vt:lpwstr>YY8GcqI42MfqlVaiXwmsiuASFSSVaNkfjT+ijRFJNWFeHPbaLIu/ap1AeH9htjKSmWR2iFMbrMAE5tKvno7e+eoeHmu5VFhs3eQz+8LiNvRJtkULJwIqhT0bFj69wGru/BglDn4GIsPDzeTQR8CLWSUSkha4GqzrYiT5SRXYblhIt3IiNsA0LxRIzIwNQQZyjx7dahYsGoDQgsNcMuDDKm79tLFILrCEa7QmtAnExFyvJ5JI+JrQcsUBBdIslN+</vt:lpwstr>
  </property>
  <property fmtid="{D5CDD505-2E9C-101B-9397-08002B2CF9AE}" pid="27" name="x1ye=30">
    <vt:lpwstr>rDnIzu3aQ9DxHfqT5Ky5Nefp874n/bAVK/Ht0M/ZSdfsg2JZyELwS7gtfLr3RiP0yVvKt2shwJwdSrNZ2UKNtHN4Cp12WrDMP77oz0+WqimW0bUd/W5b/5eKMp6wz6SurfXhA6AXxpot/tJftoKJNXVyE6u1ZphT3cXZsGQ738phv1jeq3PMK3xGswE7AbOHvmg6wsT1woMH3PAbgDkB02vfHKGB2R3XaPNpFyHzrpDoR7PrFE/5jkLtX2OT+ze</vt:lpwstr>
  </property>
  <property fmtid="{D5CDD505-2E9C-101B-9397-08002B2CF9AE}" pid="28" name="x1ye=31">
    <vt:lpwstr>t8/ZIRI98axDG7KZWP3JCQDtevcQKUujPE36RX6YhOCYW1tbl0qjbRCVr4nRhBZ7DV4UhOAVcp+6TZhloe5RU2yTCh9X4c+Yhyl3y4f/W/X3qu9EY3vva2QvjYrBAdc535y9y9d3oDjkCK8q4U6N79HmbcZ+QlQpQOAp5J7i0BJODYYfk5wD/d8Pyck/srFr6n/+vikY9ts/hAukxvq9dxgwioRzKwUCn8X7h8/pAKDONiLkIk2yAOzwPoeJeF7</vt:lpwstr>
  </property>
  <property fmtid="{D5CDD505-2E9C-101B-9397-08002B2CF9AE}" pid="29" name="x1ye=32">
    <vt:lpwstr>XKjpxNJZbPC81K8pp7GgIK4OJvNOYuxdVOEPqBlrDq665bsEGgW9TJaKpagSXOm+XYq1k+WbjyV5JcNl7pFPNhqiHSQY2hbmBwwKOJhF1XB++Vx/LEyaDmvQyntdsaZfZfFGRYL7bgJJ4YLyRBkGXLSWNHMvAh9wUSYA9EYIO4Tq+/WN8GAyjvxCLlBquXKynlFFSx3hEiJ2kPYQhiu//vuIb/ByCFSG6m9KGFlgARN+GQT5rQR1ZVEk345rX/H</vt:lpwstr>
  </property>
  <property fmtid="{D5CDD505-2E9C-101B-9397-08002B2CF9AE}" pid="30" name="x1ye=33">
    <vt:lpwstr>VPgh/6J1zQB/k1I2N0uYwkFWnMpx6jTalwDMG1zqjSVycwfdyb2VeQpxfcM61KbxdAE2wlWW9NiyVQu/XAJMM0lTKKHNI2GKcnT4jX+I6/B2NEr6iXGanuJ5uKHVXGZZ+Wz7Ld/FCt9Hr+Zh5Z+8mKGLvkYSh+WjqDc+prwHEr+DJDRxY88kTiX9ydtAfGDguC2oZoptoKQmAjylvFQyBKAmyXzD9fhNwjZD5yrIRRGERB5iWKN0R/Ez2Gy0wII</vt:lpwstr>
  </property>
  <property fmtid="{D5CDD505-2E9C-101B-9397-08002B2CF9AE}" pid="31" name="x1ye=34">
    <vt:lpwstr>ybIH1eBw9jsi1fliS9zyMGvKLxsdCS64820ZugOQwPCmiMs6c+z4a/XRo3IYmvwlWX9u0zNzzbdR8UkGduWiuI0PJuPsjtVWpxPja8TeMO0jXRHUIFj5vTZxSl+p5EXs2JoEmAXYv0otQm8JCISMUEUCaM4r9YEoV3drkQQztsLUadHC/siWgDnxNF8JZd/dMz15gDkYDmc9vZfJ0tY8FMTgDrdb4mp+VCUmgbPsCD+FbZpVaASh02uxAi7jS/k</vt:lpwstr>
  </property>
  <property fmtid="{D5CDD505-2E9C-101B-9397-08002B2CF9AE}" pid="32" name="x1ye=35">
    <vt:lpwstr>sp2MrQjv16gj89UTUFrf/En/GWJvIkMf4kp9/Mn4Ed/8QeiFShXjRl991bCpm1/buWdyuZqvuu8rKOn93dbU0PbqyckS9Dpbc3ojuigXe5pX33rh8LcS+wvhxFCC7HevjaFli+Hl4bCpm8Z9NqQWierbguFfdtoV3G8YOqOrLBeuBJr7bFO+jy/YD/huUAzpr1/nX/z/bXuoD1rcNH7eC0dvWIBEJZFZmv1anGNblYC7AUoba50TkCATc505YWT</vt:lpwstr>
  </property>
  <property fmtid="{D5CDD505-2E9C-101B-9397-08002B2CF9AE}" pid="33" name="x1ye=36">
    <vt:lpwstr>nvtIUoAy9B1GgQ7Jc63lC5wq1eF4p1CDIbwfZypZRPdjzOavbn3DuwCUQGfBgSSKbjElJfdbO4AVCq/NxHA0uoF1dQTSx5pgWh0YGUG52GGXZvBhSUEPKS8qZjtsoD2xpAmR9QYXkXZJ2FohvaEEnuSvVc/PLOmBXLqEZ90DMu8xkp1qt3+3gi1x34Jlub6KkMBz4ghEJ1XojV6SzMB00Lis1sntcHKP/m3GfanGcCLONui20/4kpbZJDpud9Kj</vt:lpwstr>
  </property>
  <property fmtid="{D5CDD505-2E9C-101B-9397-08002B2CF9AE}" pid="34" name="x1ye=37">
    <vt:lpwstr>L4e7frKt0X/KiIGTBgOYqhGP8ArqnuGLtuyCLdkWoNLgfp8LaOXOtVACw1W2FjMaCnCTtlfx4isFeTj1KZHnMBT/vitlV+VWCcQhaHsILixRGF7PQunN8xh3uHPv/q39kjJF8ez0lfRM1BFZcLlz3UGEgT94vZEZ59HvdKECsWeH4DyEyxeo7HvmGyBlfsYhg2JsffhP/v71QSAs/MiyXZgvugF032xBcK4pZXhoI1iVOz/QPwGeZxg/oXffF5y</vt:lpwstr>
  </property>
  <property fmtid="{D5CDD505-2E9C-101B-9397-08002B2CF9AE}" pid="35" name="x1ye=38">
    <vt:lpwstr>jaj/8jjeAXvUBbsV+o72fDAcSYtwSQDO2UKPTMsWL0A20YkLZXlB7csTlQ0VXx5cyxpbVFiLpNUXwByWu7tb5beRN+yRLZt1F9vG6InJOsD+zj/JIV54MicV7dQOZZuOP2UgORS7ej/5a3Riu7m+ycCleytRjDUzr6hTT+pUOfMkO/2/IbiNN0/Xgex1fbYoUqpYGQAxpaF8dOVcNCjT5fEVtXNWWjoemlZF/XQP805zDOwbdNS+883oPt77LuU</vt:lpwstr>
  </property>
  <property fmtid="{D5CDD505-2E9C-101B-9397-08002B2CF9AE}" pid="36" name="x1ye=39">
    <vt:lpwstr>7E+VjzN45rAr/oLRvFy2Ns8UAgnPC4HfretA4QS3Xs8DVZ/VxYDbKHcjR0lluBDjMwXqnXsXh4NIMRYls1PXFmqvZGdkYcoY6nM59W7j6qNEVbSMUi3FCWr49zb39dGGsDatmwL6w3KIZBgZSyZB4xp1ufVS2v9pSmzrj5IkXcCRgrkVN/yhV6OEQfMBwV/XzGxAhP8ufipVMUHTvAMBapeXcYcIzDsqBe6wKXrcjfXe5sMg27KVL4WlIkP9G3y</vt:lpwstr>
  </property>
  <property fmtid="{D5CDD505-2E9C-101B-9397-08002B2CF9AE}" pid="37" name="x1ye=4">
    <vt:lpwstr>J8atP4nj9oAmCDLrQagHJFburNtOiTZHbHPgeA4/6zyvbfCbAV8oCuxCi1rT5Tf2xR6GGXYTCmW+M7yXIlYZ63wx/ALo3bD1cXRboCwHdnaf3Lo86dqoOXWTZ27F69/ZeldJzubF62cQ2bXG49kVdjwt3GmTpzgU7baekdyaus4pRQjHYleSz5P2gan+aCypVoHy8frvwcUgYag41PgYshmcEfB7gr7Yk55eR0C7OvsLW+bxY2bF8hxdS5CtyuM</vt:lpwstr>
  </property>
  <property fmtid="{D5CDD505-2E9C-101B-9397-08002B2CF9AE}" pid="38" name="x1ye=40">
    <vt:lpwstr>2n4yG974+I0jFFgVNGHEbZxfca0//Vq4gDmA7K+ZcTJ8bohWTh/EiH9peg/ObAt4ZmKvcFRRWe56kcgMYJjZHhjGWr4WlRbtNybG5K0KBq0XaulL9gp+CU0mmBSHWTWahjwPbeJkoltRWJok9xoyB3VyCdemEiW+p/gxUNd/sJeveqL5dyHBGV0Dp17G+alKYzjqMy1jbTA1XziPauIL8YDOzgWfzTTfEwxEg/h4rtJfNU0xoVUwOwAaQbIkRPn</vt:lpwstr>
  </property>
  <property fmtid="{D5CDD505-2E9C-101B-9397-08002B2CF9AE}" pid="39" name="x1ye=41">
    <vt:lpwstr>jmTIVGCue8uslqQtlqKsmCAPln1ACy6ZXX2MIxoq0p8Lj85kQ+QzgMSTtgk8cvJ+aJgDAtArq5R0wJywV22H45Zegpee4kG2OuGVdU9CveSyf600Rq7jk8Kdz4Iv/MK3oEbL3T8aLB3l+MPp81ti7AuGGDiOiwfNEPwSJsAWf1eUX0hJWiZMYO0NHVxERM9BpgzXmlwK2+4amZlPmBjOOzQyZxZK6qe6394ViaCMcw3hydduNUnf6CV1ZBeO+Lw</vt:lpwstr>
  </property>
  <property fmtid="{D5CDD505-2E9C-101B-9397-08002B2CF9AE}" pid="40" name="x1ye=42">
    <vt:lpwstr>MFPfiRk4at7kEJf8OjP7MdREoMJffQKZcyaWPsL0iV5bqV1b5m/Wzhm7rG7RfdgDs2UOYmfV3yTOnwu2np7KYGmoeRewPZwgC392FyhU41VZDhOaDm4OZTU0z6hYY06YJeUPnx2M1ZcPlz+F8LdH3plcZVBTGdZdJX5FnNEEq4mXZ0J/LTlYSFJWkWBdQ7v/QpHycc8m9KJEY40/Encdvsk95hYkSutwQ5stLniurM/C09ySMGDD7aw2aKTZ0Dk</vt:lpwstr>
  </property>
  <property fmtid="{D5CDD505-2E9C-101B-9397-08002B2CF9AE}" pid="41" name="x1ye=43">
    <vt:lpwstr>1MNNNPb6icUYgiD4LO34XAvlvcY8aXdz+Q8X0wYqG8tO13HY5rJ0L8zHYAl2zsJMp5l/HAF+zzBSBoCD7+HEOE/F4X7T3Eo9mb6v/TnBdXEbk7nSUBAxph6NGG8Ygr+bVKi3oCug6uZKHKcf9XN7Q+TB6QL1UCy4MTs0/pir8cJGaZN5N3rQxfl/RbB+figYeWpcnGGJypima7aAxwI4xNt5hwth1xy8wM9oRFk9NFFqkwionC/4xHCqACb+xeJ</vt:lpwstr>
  </property>
  <property fmtid="{D5CDD505-2E9C-101B-9397-08002B2CF9AE}" pid="42" name="x1ye=44">
    <vt:lpwstr>1k9aRjaG+v4xcU+88DHonkG6jhXRnRBCiyPnqHuQiWlIKHTOTyQZyL3axl1FIRElYTMmu2WiIEbAN6UyjVKEVyIfssqbnIs4k9b9RkDI/sz7iFCTeHfuGGlOA0R6ZLdc7XM1fi5/VAfnR0yfqbaPgeRhkRBk9/EgfG4cJF8xMynUsrNKbM1BuWLna3EHWLDwyX+vmQUsep7oKW7PLygnINTSQFv46ZNizwnL+pAzSyF8gs0307Mh8Y905Tak1Br</vt:lpwstr>
  </property>
  <property fmtid="{D5CDD505-2E9C-101B-9397-08002B2CF9AE}" pid="43" name="x1ye=45">
    <vt:lpwstr>fMWkR8y1uyxIOy9WavXa+cNG9mo26rhaMl7q+k9+4Hn98UzgY+629R6wfJTrP57tQtPTDShiagGe1RVW5OyKEyuzb4Mc7aS9HyQcJPmQzZJ/4Sq2d+N7LSn0J8iSqg6HSWXdD1MjPduhl1NKTNY6/6hRgV6CCjHWSoJrH6HKPGwSbTjC6D/kNBeXAAMyICZ9GdCXmpDSx+c82Piw3IfreXG+lcPtklihufhbGqTA4iewrRL7gxwfr/CW7ObKlRA</vt:lpwstr>
  </property>
  <property fmtid="{D5CDD505-2E9C-101B-9397-08002B2CF9AE}" pid="44" name="x1ye=46">
    <vt:lpwstr>wYRs4B++q2OJ64YfenFCcuV6Bhovs2WPKsPzScvM99vokheqVyigLPJuvsXlsT/H/ID+JqlcmskBkD+PZYwjys0u8mVr/8/RTU152OdXS7zWlyr4wWMGX3G8E2XWPvvQMhFpePBO18g/g1zw4j7yrp3zbhdeODvUScfat5mQQGP1VeOhj0Q5YFUG8Np3r6pzu3xNNySsY6y8hGE//1JJfCNkzFw6TCHJ1MqogeHLIwmxfWIXyFnabhfenDvH1EP</vt:lpwstr>
  </property>
  <property fmtid="{D5CDD505-2E9C-101B-9397-08002B2CF9AE}" pid="45" name="x1ye=47">
    <vt:lpwstr>S1JodivFRTxkprQG1HYMQMfb9QPE4ntmYeXm4coEkR8aJMf/NcFLgDazZWH+WQnFXfkoBqApo8DhfmyLoa26QNvxWawq82HKkMwJa9F/pVvmvswweExDYmBIvXAeku9Imqje9P+7CVzy2amIuuXr4EYgbs0JasIueaD/8hffPyciFB6MDGNM3hXkAvmOXddEzScyNAMq9xqOWbl1XX/rtUw49Zys/s+Tzi/rdAM6L+y+42Nz1VS2DUuWlitFI4T</vt:lpwstr>
  </property>
  <property fmtid="{D5CDD505-2E9C-101B-9397-08002B2CF9AE}" pid="46" name="x1ye=48">
    <vt:lpwstr>2u6ea07xxqRkUkgKXUAfOnzPtQWaTGyHcuz2+7lRNJ6q5omEym8VTy5qej1aLyulNFm6PfkqnSTTPEaSOX14XwngTpEoeJu8pWt7G3xWkpdYEZ9e5MZYbrqB7ABkTvDzKG783dYxr99+CfXJLLC8L7NeXpfONQfZ77ocDQY6FDqosybOq1gmd/3TgFRDoLnERRl/0CUcoaOmhSZ8tndaaOxJdQvFll60yygGOlhN+9bNs/BL7m4bTzDNl3jxgqV</vt:lpwstr>
  </property>
  <property fmtid="{D5CDD505-2E9C-101B-9397-08002B2CF9AE}" pid="47" name="x1ye=49">
    <vt:lpwstr>OT6Fq+fp1X17kwDqmVK/Uzh4ef2lGzYzxk8gqar+rlh/2uIbPK1W1Rp9Ua8l8B2kNMhtbm/y6iSpZwbH2sMC5JXhKUHg3w8GPP4vCrM6VGpZ7Zyf8xbSO8q0IhFk27AMv64Gpu5Pjt8NHqeeeKPv9Z8xmCMzpkLOhAbko3CCGbtwcrOl9I6Um4YlhEgCp5co3lylc8BvCjtNXCSDQl43yujvSQjKw4rnqFe2t/Ctmh4Cy51OFwANZAl91cRGtsI</vt:lpwstr>
  </property>
  <property fmtid="{D5CDD505-2E9C-101B-9397-08002B2CF9AE}" pid="48" name="x1ye=5">
    <vt:lpwstr>fyMBoIu6RW6YA9eJRk3BkMe5idQvxsJrlvDHgN1d4ELiy3IMi8KbDehDhNZ9n7b1mW9aY3bvYCvXTRR0BjpxhCGAaxKR8gtDMyLSi9+UdERpSQvKSo/y5SRV62VVgsqBcgkgjqb0QDlmHd+dnUPYmc13ZiTjXG/Fu0QP2mQq6B/5NapI6hQFkRtXEhFlPA1LPUhW5NpAKDT06Hw9xnSdz9bgABjYihLKMyKpTTA+9P6VuAgt5ri4ydYe2pYnPLL</vt:lpwstr>
  </property>
  <property fmtid="{D5CDD505-2E9C-101B-9397-08002B2CF9AE}" pid="49" name="x1ye=50">
    <vt:lpwstr>txrbszsCHqxjYzsNbRIKge1hsTxFuJY3swBfMjnLwWJjIPhPZbC9qrNOV3t3MtlY+M+UVBuIrflF3TL0Qi/OwQersNA0wZ/Ehdz0q4BGkqMm9rsTZaJBe0H4ByrfCcAc7yjznZhoM0kB/6CWO6w8wGL5vfZamXb1836yM5QD5BT0Vs5WNhQlYGqIkxwzAn2V8tdCcCJRCr5qEO6VNcgKTUPm7YFt2gjMYupYvoV9j3oMx++00BJgCoeq6+G9B4u</vt:lpwstr>
  </property>
  <property fmtid="{D5CDD505-2E9C-101B-9397-08002B2CF9AE}" pid="50" name="x1ye=51">
    <vt:lpwstr>c2wpbxpI4e2LMXI0pnDhCCN0BFuaKmOsEu/H04yTnrI1ZK57lx9fsATbW45Aao9xnKDkD/xNDx3ZumwA/c3F1hKqXeOVPlXmGyBvDzkWLWsG3KyJGiRiBJrV38Jpf4M2D2MuJVZ2bHAj/LhEGzi3pUoX8C9ooV+JiSyTLVUeMdTFqIYkhKLjUdvD22qLrdSDL/VfwqVBTVcXxkUTuQTxhws2eF4jWl50YFz5To8cxj64nuN6WM3UZzH0vF+jYHg</vt:lpwstr>
  </property>
  <property fmtid="{D5CDD505-2E9C-101B-9397-08002B2CF9AE}" pid="51" name="x1ye=52">
    <vt:lpwstr>ZubT4tLBK0dWKyDpmhFzzy0BRSRXplUCE26YMYKwWhNyxBdf+8urBAKNvs2X/44z7xLEsJMVJy9iJMSdrLS887S0pZg4awh96RhSQihyXgK37j8QgorDqxM+bqPQWfmFc6ZGyJcCF04rdKAhwprOYroO/jpgKC3T0aXP56wg5C2SXUIls+XBnwO3ZR45HoxWWWEPEPLAuQ/rgQ1z/BzYG74rGMS+X6mQS5M9tD7CFGpR7431SXWl0dwalIX7ADn</vt:lpwstr>
  </property>
  <property fmtid="{D5CDD505-2E9C-101B-9397-08002B2CF9AE}" pid="52" name="x1ye=53">
    <vt:lpwstr>hjhLc54wEXPh4g7xFPKPBMq/l7t1OJM23AE2QiAFNQiSv2fJbv7344rJqd/ypYIeRRXAIYX1UhF/nFj5ecGjVCfgF2utdmsiwBytJ6B2+S1mueK1kps2rBZZdkUHLZxg/EG68trqHE0MIiWM35CityMXgdL28vgPnSY+1uby0TDTjlwzaTcec9OfoIc/ag0m3i3G0ltk0e0CZsse3obtw+2gmtj4RZLL9nRk+wtDdYikBPnps28mKknGcKmYJDs</vt:lpwstr>
  </property>
  <property fmtid="{D5CDD505-2E9C-101B-9397-08002B2CF9AE}" pid="53" name="x1ye=54">
    <vt:lpwstr>cysPfMJSpF/HoP/J1RlKqANcVWr4Ar3NS0KNi6Z2C0Xnbp8Tutw1cSpfBsjQCACPjIeaCsfx6yA8KyMsDCzKAS2XUre7Lz0T1Xx1EpAsanStRcEVAG+gV+P4hEOp5015i1DX6563jO1ynq+pI/FRH8KnDJRt/lF+YCI8MLchPkwXVbPYNzeDnWMr4yEFk8On/bG6yrVOUUrnLt2o2m5iy9UEPxmdU4pXleSknI5gpoR9a0PHDvV/Dsw45ofyPTi</vt:lpwstr>
  </property>
  <property fmtid="{D5CDD505-2E9C-101B-9397-08002B2CF9AE}" pid="54" name="x1ye=55">
    <vt:lpwstr>Y6Y49GVd3W97IOM38JrZ406Kp04odTD2fAiNIGA/KquK9d7/F5bEqmIvQBTffbyPhra2i9bCr9x13QNIA7ZdSf+w16In+DaPJOmgH506A98E0uN8/NbNeaV6fwIyBNVRPGRc1zES6U4w1QKWNETC6n9ARryOmaT88QOE+WWvcUt9HZ0BUNWS37P/5zCpI0DsuH6mEv5+BAGccR1ug/jhFEAE173Yo+s3zY6P0UUvPYiY5MuCLi2W+TfNlSOVcQD</vt:lpwstr>
  </property>
  <property fmtid="{D5CDD505-2E9C-101B-9397-08002B2CF9AE}" pid="55" name="x1ye=56">
    <vt:lpwstr>txVdURLDX5ElaVF+pbK5CQDMvvjC5YtdxuhOOqDKcZOqrupk5l0TsO9DtIpGSE5PqQX8owWp1AkXyyOPnTvs/CVcO7WuYtF9ETyXMwWZXQhUqJtQhRk+ZixCSKqvFQcy4U4Eq/1emHbByzkYFWsgsr3w7JlL6EQM67UOrBpMViCoiAra0fIB2iNRPAroqCkKtMgb0AkX9OIh0EBkb+o+vMiAfqoyZC0LPZYXdlqEfnlQ4UBWXNjyI0ORxb9DrCK</vt:lpwstr>
  </property>
  <property fmtid="{D5CDD505-2E9C-101B-9397-08002B2CF9AE}" pid="56" name="x1ye=57">
    <vt:lpwstr>YIQNyaYuKTPDix/t8RrNQLXHVlKF59GKtNgZfNXbje0U3dgMpsA6GgxFxsT3rT4nIylU0tNvhBpC57F8F+Z3nLUEVxWOYJ9FSiE/GIwRQ6U7MLOUYmRFeKjMJz/e3HinOhfP6NhSJbX3M4vwpe2yWHO/pja9zqo6kJ5s10xvWcxBqsGnPU+6gMMlsudk+xZix+8dMDk5QnAK93jqzJAFer2rmVuCDWPbWyWY9zyFKSbbNzjbOLGI2LiWbDq8k4q</vt:lpwstr>
  </property>
  <property fmtid="{D5CDD505-2E9C-101B-9397-08002B2CF9AE}" pid="57" name="x1ye=58">
    <vt:lpwstr>CJpoGhF8N6VGiRNCtlhS51jFh6GC23LKz0HHr6IZ6ieC3J6vff77B+PRfQcSmssqXSFeaC0I+IZ4cctlklZPpQdHZ6DUc8MGR4mSEWP4b5wfQLerivYZC/Lv5zlQIMCNUfnpqxIc0lQLvQmwyA4sgsNmanPyN8THtzaNhTNCawmSilwEz+yB/8K4RHaUwRqaT5rBU3ZgU2f2p44xDvU/UhCsxfGIK4kdUOY07Zd86pPJNpBbqPeXRMQOCn3GnQW</vt:lpwstr>
  </property>
  <property fmtid="{D5CDD505-2E9C-101B-9397-08002B2CF9AE}" pid="58" name="x1ye=59">
    <vt:lpwstr>PDF9zWv417SNGaVmTIcQGPXV4pzskDncnBA4AeV0HfKAcGyILgl+gYCzzHUhDVe+vMHDJqfzEiEAO36W7x2o138Mld92GvKFgMFEudNfoUhAT47El3Z9wMDzriNoy58ftsWDjtRApovgeUXlj6CU1v5W8ZECPgzMmi0DqgMSb5K6p95WomLmnzMEyvr/SEbnoC9blWw/2lQk93CQJOOE3RpEkDpiz45bV5EMwxIBEt4surwYCk52Wzi4bTyfbi/</vt:lpwstr>
  </property>
  <property fmtid="{D5CDD505-2E9C-101B-9397-08002B2CF9AE}" pid="59" name="x1ye=6">
    <vt:lpwstr>RZxuewhmaazDlsJnUuC2HS7kmft+HBqgcDfqqTc7rVoF9yPLTyeJGXRLFF7yNFMPbE3grU7+IXhOptUFCLyYWkLj94GKYLgEXLKAR8InZwGAQeSee5Y5GQG6WR9dRZZB9OihC29/OKRSVxZo/7pYpSwB8BiHOiNJbVo+0F+hOQHZtU+utE2APnZrRaF5Z9XI553xmWmq//fYAS4D+WSDqlD0Y0eoGI0ikT5MeX74DGyMdmREkiTKwKfLIRTABe1</vt:lpwstr>
  </property>
  <property fmtid="{D5CDD505-2E9C-101B-9397-08002B2CF9AE}" pid="60" name="x1ye=60">
    <vt:lpwstr>P32WcHqlBqfTogq3WV7OgPD5ml0BXusXogKPoFXjCxIuis3a9EAdXk67xaXjdy/6GS/N8xgVmfraINDSiBt0d2MVTH7/1Lti3/BxHwvTmO9GcyOkzqGFysctEz9qb2dYqu76u5g4njQnEkCBhYoMUSaPIsaeFR2yrsk8H5q29mi02UF8TC/oL6vXcNmiDADQMfRyvGiegybGFBF+2XQbnh4LDiXItvGuWuGk4aW80xM2zs8hGE0nKJP71Ui9PHi</vt:lpwstr>
  </property>
  <property fmtid="{D5CDD505-2E9C-101B-9397-08002B2CF9AE}" pid="61" name="x1ye=61">
    <vt:lpwstr>tJHTC4G47fRniMuxE+vSgr+IBXaSHUCswGgRoeju3Wk4XBl6Kuk8tXjPeywb+OapRGXvkAhtBHX60i6doIEz0gYbbxMyJsqrCzNl861WPNMXhe5hyuhPHhtKLeJ2uujm6iODJJW0Iv+YpQF6tXfregtyT3g/WxZ+tBIZlqFb1sQmbOWQsJjqA+spx9DS/DoDBHZdmL4YncAcwWq7llQUHhuJUxdOnNaf9YmiFNXT4/x8Y1kaxh8eVkrNbI0frFd</vt:lpwstr>
  </property>
  <property fmtid="{D5CDD505-2E9C-101B-9397-08002B2CF9AE}" pid="62" name="x1ye=62">
    <vt:lpwstr>qjkIMS/eQn92eVHx35vTrgiG2n1DunMlg8r1tOVcjHRKSzmtAnE/avnVu2Pt6Ce/ZNqSGYNjQXhNUiDxUhxqDyFOnDMR1LxTclm7gzJVKfOLgJHs9ukmzTjAl3ApboqAxeWk3t/McFyqGX3FuTd9DLJH4SQOE1EeMG+zn34v7lPCVuY34FMLX5Zg28Jo633+r7wc2cgsb8Tr+ZiXHLSKIKJmkwCItrXXbe3Ly8UpAMD3WRL6doZ84nuaFdUuez9</vt:lpwstr>
  </property>
  <property fmtid="{D5CDD505-2E9C-101B-9397-08002B2CF9AE}" pid="63" name="x1ye=63">
    <vt:lpwstr>wSPExJvBsIa2FXPYEGQkr2hVNQA8BHF82floch9Ri26NET93DVdmH6NRueg3yRVDYNNjNyXvtyQedVtVzdZCL7EHp1SuxR4krUpQZ/qsuYzQKzl50Hhby8TSZ+5heR5cH3227vp20zBlq7abSrFxTlYgKObF7vrzLk7gUH6g7zB5ZvzQqvK7Q/8LgTGfngAoBkNPmFVHVwbM+/nyYwvjmGp5MV4vM1Fra6IPmnEOCJE/Mnv7YviyOrg2MvtV7Nj</vt:lpwstr>
  </property>
  <property fmtid="{D5CDD505-2E9C-101B-9397-08002B2CF9AE}" pid="64" name="x1ye=64">
    <vt:lpwstr>12XL7eh/rcALHGJQZFEnZFjWVRVRvvqNVP4sbPUr1rjqw62mLO129juzbvoH71/yiHR7KiG/z9Nkr8IuRsy9RbzFfNLvduvJQ3ua/vV/KALd9XQCwu4BrBacv444sk2bUG//0dkv24Qp3NRDETpVvREKJhpkbysrQKPiapV9X6jQ/dU1k2jhDkpS3f/AzgV+rdP3NDVirFGIqUP0M6jPTycYB1dssPrHl1G39JCJYZpCZaOe9tt2VD/mP3lBQy3</vt:lpwstr>
  </property>
  <property fmtid="{D5CDD505-2E9C-101B-9397-08002B2CF9AE}" pid="65" name="x1ye=65">
    <vt:lpwstr>+Okb0cHRcAS0vm1zarK3uCVqAMnBHJzPZ1DGLCUnaDQDAELNPblYadhmYfhS3+zsS6tM8EgROjMyGc5XIxOdaLh8+7HzctaO+01+1/7Kc8ZwnCmU+7nfgo8E+ztidFjSl3YeqHzSf+yXICNMuCifaqGZX7h73a9vjmZUlVxC+wySjboGTH1cHbXPF4tIlWnXvr61he2ZLKR4Som52bsaYqzlMYF/CQyiA5EyTw3zLOHW0XxVDGwcvkZlTo2eQP6</vt:lpwstr>
  </property>
  <property fmtid="{D5CDD505-2E9C-101B-9397-08002B2CF9AE}" pid="66" name="x1ye=66">
    <vt:lpwstr>Ii6NYrtRjuHSi3JQ0mq0ap9uP4fkUP4JJDg1ez0eYaJl6mSf1WGCag7RPtIe5VFkxq6pBbrvp6/URg3jkmHRxh8QkcSDg/aRX+eoXoeUhnMlo0J8wIMiUuzDQliby5k3TYKy93MYbVAnlDpVuc0Cq0W+QaKxY6fqulYV++fxmGJjbBD4lny3PQwT1lnYB5tu6gdSGay+pzvh0G+qvYrHWt18Eg+kApQjtU3CLMzOnCeML89Dd/bcmy5JlvZlnyq</vt:lpwstr>
  </property>
  <property fmtid="{D5CDD505-2E9C-101B-9397-08002B2CF9AE}" pid="67" name="x1ye=67">
    <vt:lpwstr>VBhS7N/2LP3+F2OB1pTOxJ0KK4RfK/Uu/6nvp+Z/+bE2bo14b6q57qHHDLylP4oSCAD121gwZ9l5ZbUtf7j9hX72oz7Ve3ql0O6e42epv35C4kCV5ZOf5WB0Rsnthgb+Ju49Bh/Xz6khZEqFky71ESO7ZNmYxLr/42Fv55Z0iYVb5GLSzNY94fRN2Rn2Ds4zrQNqKO3WaVbHJditnl9BgxVx1wmHpQFpOdr2qyGN1bpDgtnKy4X2m714kVgjmWF</vt:lpwstr>
  </property>
  <property fmtid="{D5CDD505-2E9C-101B-9397-08002B2CF9AE}" pid="68" name="x1ye=68">
    <vt:lpwstr>vrZf04PJdhsqGrW1H6pukUhVxUy84Q8lC9vTY2TFduXalnIrWCBvfDAYbMVpH/SW6FxxFqXJuMao3M/SrGPwqQ0Nkl7r6fX+Pdg5f2ULNgwO/y5+mjuSxvFpUje5UA885Gby7xFca6BKfF+zO2rJ0LSVUvDW9AOzlCIMzodg+Y5NB7bnf+8MLWtB+wfVddAIUcRf0fAut9gVXTT2rKdbKe7S0Rqqs0NyQoDVJu5X+p0b03gj8kO43bXEKShMyb8</vt:lpwstr>
  </property>
  <property fmtid="{D5CDD505-2E9C-101B-9397-08002B2CF9AE}" pid="69" name="x1ye=69">
    <vt:lpwstr>XuoAQ8mmEkWgIjOA4KfolrRKFRyz2IRcmJZ2noF7ZQQ+1NxcMOvdDsAaQTyV/eS8VVrDMPcURTmGMIhnhW/PM2D/A0bI3iqo7SviLAcET4lIG0iYJsDpQ0eBfcSoA0PsGqebBn/pzsjSkdo24uo2f1MMTDkRKemvCa2ixYSmaLbG0Dv23/OFUGGssEz/nnfAsnRoahRaChfec2Zc6kZG48vKBwFQDgUrAIJCJsJ9px6qu9dmwWVnCXbrk6sF0lT</vt:lpwstr>
  </property>
  <property fmtid="{D5CDD505-2E9C-101B-9397-08002B2CF9AE}" pid="70" name="x1ye=7">
    <vt:lpwstr>ZhnOu754WrSmbLTrTexV6BKHUnfr7HFix52EYSPz/HRZxgrLy/XjVU0BVLTu7ttr4pYywXHH3+qfvp1c+agPisd9XGvXYSpNdtb7nb9SdI3XHYQ4bqHeE+HnT9VUQpFBNA1YXHbBpGDloK5JckI5lSrW/XLN4fuWgc7VAI0DJqiIWr2jBSBx2xkfM4eUi226a21CgPgi4LliAbJjImQR0vn1bgJKfAB68S/s6J/UzF6vgWgWPPo74q8KIUpasyX</vt:lpwstr>
  </property>
  <property fmtid="{D5CDD505-2E9C-101B-9397-08002B2CF9AE}" pid="71" name="x1ye=70">
    <vt:lpwstr>QXVW8ss7ZRQISFOc5mppRkbMruuGP/CaaoLV/vYWGk2yvPW6Wl9MhYVNxNpl6qVPFVbjK4+Xb45LHQvwtDjVoolxeLjtUynr8jk6TmzRsTJB3bwhttlah0FCoNmx34PM9Xrb+6+knE0g91aByZKcydmQz6uOcLX3Md6T2bnM423RFNua7RR0upud9y1fTH1JOCR0Q1F2AbFSQF6qs3zAZh1Mtx9AnxZ5GHvF1cgwD3KvomvOEXJIcJkH7iKyHGk</vt:lpwstr>
  </property>
  <property fmtid="{D5CDD505-2E9C-101B-9397-08002B2CF9AE}" pid="72" name="x1ye=71">
    <vt:lpwstr>w9OL/jHAdGL/Agq3RaLzftd4V6XbNKF+9XITYVUKDfbRSNzUObUvlPd1Pry+pYSQ0so/Ja3YRrE8RuGI0igXkW31CItsKk1SI2+uCNwGgQCCkb/aFII0xI40O0tBusZAucMwUdAkOFXgeonQWfbzSkmoOXv2HdFeqvENOKK1Ed/0uqtIDMowfBH+TXh30y1QED6v0Cw5hskPgrt+BZCjnPx+Y40L0Zx60dxPGxjK2PFcH6jhYkAPmxwiy09OZOv</vt:lpwstr>
  </property>
  <property fmtid="{D5CDD505-2E9C-101B-9397-08002B2CF9AE}" pid="73" name="x1ye=72">
    <vt:lpwstr>+w/cQ9tZ+WbeD+5Kv6nXlHGZ/NlVCgmimTFFh3NUuRZzCzAMN9Bqs/EOOCOE/3gePKf60mJMc4dcwJLGKfwgIhNGTak0N8pc78GkAaCQX5i+fhmo9OySpDjRLEC2wbxa3mrHJqYFpIjW/LA/gvXX6pRP2wX5SwDfcBHdxS096f7irx2wk5QcQqVYoAgJDZ9B0rNqs2EXdg5RAwugaMVDr1tt+A/UX9JQfVilmdxXu+2vPuzOFT988EScbl+9x/r</vt:lpwstr>
  </property>
  <property fmtid="{D5CDD505-2E9C-101B-9397-08002B2CF9AE}" pid="74" name="x1ye=73">
    <vt:lpwstr>Zje88lUjTikE4ZFgKcd3q1+4xjYh/NzeQflRao/uDoRaKy+N20s3s5V/7uokQn2dMFvd1nHk3/bQhrWPQt2Z2fAexnmCB62LMFzMg1JZc7/pvihh1m3HmsH0BkPGw0HmHVC0uBrImde0tvdFDyh+kUrP1fB/EmayY++wvO/cSLM4HT+Oq45rEHx1TynYCpeNK7aOsIAY37zUPBc/2A/x4PqKTa6P1EA+8nxI4JodWXeIYoNCTBo5/q4T0DU6+hO</vt:lpwstr>
  </property>
  <property fmtid="{D5CDD505-2E9C-101B-9397-08002B2CF9AE}" pid="75" name="x1ye=74">
    <vt:lpwstr>YACy1DSaWZjURUO2Pm8XPNOzwf2yk9Q4Q0CaS1eXSBalZgo5jlRi64KSCOTykp8Jx0vEQhXsb9Riq0FtzgOXoTEslrrH7iX0u61tt+791RyjLIwH5d8Iz+gUzgfx08RClhXO27fMLdk5FQypiIvJq7WY4cgAF/MENbIj5iZTbOs5DpzTxhSQ21JB/Gr5j3unl1xoJWlqhim/2+g9FKx1fhhtSpUy5qBlaoPmdUNBaareKqvg4I/CUhJtl6ft8L9</vt:lpwstr>
  </property>
  <property fmtid="{D5CDD505-2E9C-101B-9397-08002B2CF9AE}" pid="76" name="x1ye=75">
    <vt:lpwstr>AB2ueRgJ7A8YpTnuYAAlFU2rtoQHJ0gp3ttrLz11AJqymCnHNQpWthfXC83aSRG89TFn7inNKxJvzb6VtjdGq92UhORQ1S9MFjrTV4F0nbjXfGQ4UAxjPt4td80kvTvChRfXgbZ5T2Gf37k3VaNHIggmkUwqxV174sCQZnounycuLRjHJupX+djLok6Qm3Cwa7I7XiBktz8nu3crxT0YeOOLMfsufzIPeZSSkin2DsDDHS3au8THmY3xLxLfb+L</vt:lpwstr>
  </property>
  <property fmtid="{D5CDD505-2E9C-101B-9397-08002B2CF9AE}" pid="77" name="x1ye=76">
    <vt:lpwstr>8cumQE1uUlrfHN9qzGIf8aoBrKRL8l2nYiB1XVd9PV48RyiBL5tvYwHqHU3y+YP1HW1+7nfEBi8GtUANuWtaULjm+eLthogVN7DR/BjG6KTwsOK3k3GBGcMqHuhezpLKKDby9H4YQ/mtPdO7txPUIs5kGiAkJQqwhgOgexcdAyTI3UAOpuqblPVU4IG9Y+2gksSZXrio8b+/JeWYihYBvucPEwpmDAIfNBXZGD8IF+0s9Qp7+jEnxWLsNOD0HUu</vt:lpwstr>
  </property>
  <property fmtid="{D5CDD505-2E9C-101B-9397-08002B2CF9AE}" pid="78" name="x1ye=77">
    <vt:lpwstr>H+OP+9CAi/tbh7TrJ0UGJxP8CUla7gnb42NwOg4VLw5CgzkRRYLuumidP/+GkvOFG7eO9WcQjohym1ZR2JmLoXnI06BIKmq29PryTHJqOP1hd/pLRSADnc6IRNyON+rJUq5AnCqoXwCWx1gO+GaDVXC3xaHtJ8nmoooBaVvRbuCuo+9EuzqzwWl+P014M1ljoMwxzTPNB60DRTIDC2PbvRaqCNBDd3s2kwrtE6TnNwyyQuB6xbtIRXJYo1jmPTP</vt:lpwstr>
  </property>
  <property fmtid="{D5CDD505-2E9C-101B-9397-08002B2CF9AE}" pid="79" name="x1ye=78">
    <vt:lpwstr>svi5+A8fwGBkoK8aHw0C0ZP745LVMckJGV5xrI1v9oFstkFlWjNsRDCH7j63z6PJ05xqZPen0kifqxR5ojmU0PuEFD6x8IWfbJtITnpaFpETvRtIyQBMVT9GmhR9/wv3JpwNYcRjFT8uUNiFBYxTY+4j33ThyNud87J6S1XFjlRuAjCCOrZsqM9Q3m67FbXsuogbqjQkKmEUIZIrGznHnFy6qoMhoNpfIQ8O6UUK4wIcgEeUzAKqDtBw1b39tEJ</vt:lpwstr>
  </property>
  <property fmtid="{D5CDD505-2E9C-101B-9397-08002B2CF9AE}" pid="80" name="x1ye=79">
    <vt:lpwstr>eZ6FvCXB0Um/xTzlFxR97oxyZBSqv8VTx5c5lwPqnPfZiUYslmOraqYpgdputMkMw/YzPTf/7JeB9AMTgAA</vt:lpwstr>
  </property>
  <property fmtid="{D5CDD505-2E9C-101B-9397-08002B2CF9AE}" pid="81" name="x1ye=8">
    <vt:lpwstr>eqt6CZx2FJGCgUwJA+74Sj3KMfgjnTOVmwkFEwAvZB2jhh72yiMc4qCG82W4VT4ZMx9LjXddO0ay/TM9AiQOqfjMhw6aA33FFQkIXmxkYlRrcbg39+kqvGwHM4e1KJP8LLHLAiTesvyK9CvK0L3yaQJ2PuZHyAPL5JOG31ZqnHlO1cjCQSQ8CcVjS9MziYzo09fWUH7ub79He/exRxS29yT2szsE7u+hsh6AWpz7tTw512qRELzl2adzuCEdJYX</vt:lpwstr>
  </property>
  <property fmtid="{D5CDD505-2E9C-101B-9397-08002B2CF9AE}" pid="82" name="x1ye=9">
    <vt:lpwstr>zG3hn9HRrdJNcXRdH5fEOGw+1uGYyt3JlcktilO2byJ9uSRnJJvo+WGxoqyoS9upxKCPrdl5fUrtZrU+kI/7plaEk+RJLRj2NiSAO1zf5QhtGUyiD4fbSRVloyqlVh1mKaRl9CoVxTTWKjigtVkPFhI9k0SXam50pwyWp/vqWu/97zEJ48zpNoIf3A/7q2liZ0cEh1fOwHMQrSU+AWb+n/WkgKwJ2Szb4Uu3Jblh7zptk16S0175twfge0VYpOl</vt:lpwstr>
  </property>
</Properties>
</file>